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68CC0" w14:textId="77777777" w:rsidR="004A7E97" w:rsidRDefault="004A7E97" w:rsidP="004A7E97">
      <w:pPr>
        <w:pStyle w:val="Heading1"/>
      </w:pPr>
      <w:r>
        <w:t>The Goals of the Documentation</w:t>
      </w:r>
    </w:p>
    <w:p w14:paraId="5E927FC9" w14:textId="77777777" w:rsidR="004A7E97" w:rsidRDefault="004A7E97" w:rsidP="004A7E97">
      <w:r>
        <w:t xml:space="preserve">You should write your documentation as though you are explaining your project to a new developer who is about to join your team. You should include enough details so that he or she can get started quickly. On the other hand, the documentation </w:t>
      </w:r>
      <w:r w:rsidRPr="004A7E97">
        <w:t>should</w:t>
      </w:r>
      <w:r>
        <w:t xml:space="preserve"> not overwhelm them with too much information that can be easily discovered by reading the code.</w:t>
      </w:r>
    </w:p>
    <w:p w14:paraId="353D1A49" w14:textId="77777777" w:rsidR="004A7E97" w:rsidRDefault="004A7E97" w:rsidP="004A7E97">
      <w:r>
        <w:t>Your documentation should include pointers to important facts that you wished you had known when you started the project, e.g., limitations of a framework you used or a workaround for a nasty bug you encountered, etc. These are things th</w:t>
      </w:r>
      <w:bookmarkStart w:id="0" w:name="_GoBack"/>
      <w:bookmarkEnd w:id="0"/>
      <w:r>
        <w:t>at people cannot figure out quickly unless it has been documented.</w:t>
      </w:r>
    </w:p>
    <w:p w14:paraId="04263B50" w14:textId="77777777" w:rsidR="004A7E97" w:rsidRDefault="004A7E97" w:rsidP="004A7E97">
      <w:r>
        <w:t xml:space="preserve">Read sections 5 and 6 in </w:t>
      </w:r>
      <w:hyperlink r:id="rId5" w:history="1">
        <w:r>
          <w:rPr>
            <w:color w:val="2E5E9F"/>
          </w:rPr>
          <w:t>A Rational Design Process: How and Why to Fake It</w:t>
        </w:r>
      </w:hyperlink>
      <w:r>
        <w:t xml:space="preserve"> for more details about code documentation.</w:t>
      </w:r>
    </w:p>
    <w:p w14:paraId="49BE28E7" w14:textId="77777777" w:rsidR="004A7E97" w:rsidRDefault="004A7E97" w:rsidP="004A7E97">
      <w:pPr>
        <w:pStyle w:val="Heading1"/>
      </w:pPr>
      <w:r>
        <w:t>Deliverables</w:t>
      </w:r>
    </w:p>
    <w:p w14:paraId="1F3412A4" w14:textId="77777777" w:rsidR="004A7E97" w:rsidRDefault="004A7E97" w:rsidP="004A7E97">
      <w:r>
        <w:t xml:space="preserve">Submit the documentation along with your code under the </w:t>
      </w:r>
      <w:r>
        <w:rPr>
          <w:b/>
          <w:bCs/>
        </w:rPr>
        <w:t>final-release</w:t>
      </w:r>
      <w:r>
        <w:t xml:space="preserve"> tag of your code repository. The documentation should be placed in the root directory of your tagged commit. The documentation must be in </w:t>
      </w:r>
      <w:r>
        <w:rPr>
          <w:b/>
          <w:bCs/>
        </w:rPr>
        <w:t>PDF</w:t>
      </w:r>
      <w:r>
        <w:t xml:space="preserve"> format (not Word, not </w:t>
      </w:r>
      <w:proofErr w:type="spellStart"/>
      <w:r>
        <w:t>OpenOffice</w:t>
      </w:r>
      <w:proofErr w:type="spellEnd"/>
      <w:r>
        <w:t xml:space="preserve">, etc.) and should be named </w:t>
      </w:r>
      <w:r>
        <w:rPr>
          <w:b/>
          <w:bCs/>
        </w:rPr>
        <w:t>project_documentation.pdf</w:t>
      </w:r>
      <w:r>
        <w:t xml:space="preserve">. You can include the source (doc, </w:t>
      </w:r>
      <w:proofErr w:type="spellStart"/>
      <w:r>
        <w:t>tex</w:t>
      </w:r>
      <w:proofErr w:type="spellEnd"/>
      <w:r>
        <w:t>, etc.) if you like, but we will only grade the pdf.</w:t>
      </w:r>
    </w:p>
    <w:p w14:paraId="2BBBE68F" w14:textId="77777777" w:rsidR="004A7E97" w:rsidRDefault="004A7E97" w:rsidP="004A7E97">
      <w:pPr>
        <w:pStyle w:val="Heading1"/>
      </w:pPr>
      <w:r>
        <w:t>Final Documentation</w:t>
      </w:r>
    </w:p>
    <w:p w14:paraId="6288D2A4" w14:textId="77777777" w:rsidR="004A7E97" w:rsidRDefault="004A7E97" w:rsidP="004A7E97">
      <w:r>
        <w:t>The documentation is worth 20 points. It needs to include the following items (you can use this as a guide for the table of contents):</w:t>
      </w:r>
    </w:p>
    <w:p w14:paraId="3605BD7D" w14:textId="77777777" w:rsidR="004A7E97" w:rsidRDefault="004A7E97" w:rsidP="004A7E97">
      <w:pPr>
        <w:pStyle w:val="ListParagraph"/>
        <w:numPr>
          <w:ilvl w:val="0"/>
          <w:numId w:val="6"/>
        </w:numPr>
      </w:pPr>
      <w:r>
        <w:t>A brief description of your project (make use of HW1) - (2 points)</w:t>
      </w:r>
    </w:p>
    <w:p w14:paraId="15432B12" w14:textId="77777777" w:rsidR="004A7E97" w:rsidRDefault="004A7E97" w:rsidP="004A7E97">
      <w:pPr>
        <w:pStyle w:val="ListParagraph"/>
        <w:numPr>
          <w:ilvl w:val="0"/>
          <w:numId w:val="6"/>
        </w:numPr>
      </w:pPr>
      <w:r>
        <w:t>The process followed by your team (make use of your essay if you are taking CS429) - (5 points)</w:t>
      </w:r>
    </w:p>
    <w:p w14:paraId="4CD81007" w14:textId="77777777" w:rsidR="004A7E97" w:rsidRDefault="004A7E97" w:rsidP="004A7E97">
      <w:pPr>
        <w:pStyle w:val="ListParagraph"/>
        <w:numPr>
          <w:ilvl w:val="1"/>
          <w:numId w:val="6"/>
        </w:numPr>
      </w:pPr>
      <w:r>
        <w:t>Make sure to address the issues of iterative development, refactoring, testing and collaborative development (even if you are not using XP, you have to address these issues in your documentation).</w:t>
      </w:r>
    </w:p>
    <w:p w14:paraId="17EBC91E" w14:textId="77777777" w:rsidR="004A7E97" w:rsidRDefault="004A7E97" w:rsidP="004A7E97">
      <w:pPr>
        <w:pStyle w:val="ListParagraph"/>
        <w:numPr>
          <w:ilvl w:val="0"/>
          <w:numId w:val="6"/>
        </w:numPr>
      </w:pPr>
      <w:r>
        <w:t>Requirements &amp; Specifications of your project (make use of HW2 and HW3) - (5 points)</w:t>
      </w:r>
    </w:p>
    <w:p w14:paraId="4B8F3EF1" w14:textId="77777777" w:rsidR="004A7E97" w:rsidRDefault="004A7E97" w:rsidP="004A7E97">
      <w:pPr>
        <w:pStyle w:val="ListParagraph"/>
        <w:numPr>
          <w:ilvl w:val="1"/>
          <w:numId w:val="6"/>
        </w:numPr>
      </w:pPr>
      <w:r>
        <w:t>This should include the user stories and use cases which you implemented in your project. You do not need to mention the requirements which were dropped.</w:t>
      </w:r>
    </w:p>
    <w:p w14:paraId="516E827C" w14:textId="77777777" w:rsidR="004A7E97" w:rsidRDefault="004A7E97" w:rsidP="004A7E97">
      <w:pPr>
        <w:pStyle w:val="ListParagraph"/>
        <w:numPr>
          <w:ilvl w:val="0"/>
          <w:numId w:val="6"/>
        </w:numPr>
      </w:pPr>
      <w:r>
        <w:t>Architecture &amp; Design (make use of HW2 and HW3) - (5 points)</w:t>
      </w:r>
    </w:p>
    <w:p w14:paraId="1790AE35" w14:textId="77777777" w:rsidR="004A7E97" w:rsidRDefault="004A7E97" w:rsidP="004A7E97">
      <w:pPr>
        <w:pStyle w:val="ListParagraph"/>
        <w:numPr>
          <w:ilvl w:val="1"/>
          <w:numId w:val="6"/>
        </w:numPr>
      </w:pPr>
      <w:r>
        <w:t>Include multiple UML diagrams to show the important parts of your system (you must have UML diagrams).</w:t>
      </w:r>
    </w:p>
    <w:p w14:paraId="2477F4F5" w14:textId="77777777" w:rsidR="004A7E97" w:rsidRDefault="004A7E97" w:rsidP="004A7E97">
      <w:pPr>
        <w:pStyle w:val="ListParagraph"/>
        <w:numPr>
          <w:ilvl w:val="1"/>
          <w:numId w:val="6"/>
        </w:numPr>
      </w:pPr>
      <w:r>
        <w:t>Describe in a top-down manner the architecture of your system.</w:t>
      </w:r>
    </w:p>
    <w:p w14:paraId="28FD1C58" w14:textId="77777777" w:rsidR="004A7E97" w:rsidRDefault="004A7E97" w:rsidP="004A7E97">
      <w:pPr>
        <w:pStyle w:val="ListParagraph"/>
        <w:numPr>
          <w:ilvl w:val="1"/>
          <w:numId w:val="6"/>
        </w:numPr>
      </w:pPr>
      <w:r>
        <w:t>Include enough details about the design of your system such that anyone who refers to your documentation can understand the major components of your system and how they are related.</w:t>
      </w:r>
    </w:p>
    <w:p w14:paraId="11351E6F" w14:textId="77777777" w:rsidR="004A7E97" w:rsidRDefault="004A7E97" w:rsidP="004A7E97">
      <w:pPr>
        <w:pStyle w:val="ListParagraph"/>
        <w:numPr>
          <w:ilvl w:val="1"/>
          <w:numId w:val="6"/>
        </w:numPr>
      </w:pPr>
      <w:r>
        <w:t>Describe how the choice of the framework influence the design of your system.</w:t>
      </w:r>
    </w:p>
    <w:p w14:paraId="3DDD4039" w14:textId="77777777" w:rsidR="004A7E97" w:rsidRDefault="004A7E97" w:rsidP="004A7E97">
      <w:pPr>
        <w:pStyle w:val="ListParagraph"/>
        <w:numPr>
          <w:ilvl w:val="0"/>
          <w:numId w:val="6"/>
        </w:numPr>
      </w:pPr>
      <w:r>
        <w:t>Future plans - (3 points)</w:t>
      </w:r>
    </w:p>
    <w:p w14:paraId="6BF59183" w14:textId="77777777" w:rsidR="004A7E97" w:rsidRDefault="004A7E97" w:rsidP="004A7E97">
      <w:pPr>
        <w:pStyle w:val="ListParagraph"/>
        <w:numPr>
          <w:ilvl w:val="1"/>
          <w:numId w:val="6"/>
        </w:numPr>
      </w:pPr>
      <w:r>
        <w:lastRenderedPageBreak/>
        <w:t>Include personal reflections on the project and process by each team member. Describe what you learned.</w:t>
      </w:r>
    </w:p>
    <w:p w14:paraId="46DC4161" w14:textId="77777777" w:rsidR="004A7E97" w:rsidRDefault="004A7E97" w:rsidP="004A7E97">
      <w:r>
        <w:t xml:space="preserve">You should be able to re-use material from the </w:t>
      </w:r>
      <w:proofErr w:type="spellStart"/>
      <w:r>
        <w:t>homeworks</w:t>
      </w:r>
      <w:proofErr w:type="spellEnd"/>
      <w:r>
        <w:t xml:space="preserve"> and your writing assignments (if you are taking CS429) while preparing the documentation.</w:t>
      </w:r>
    </w:p>
    <w:p w14:paraId="0AC50A92" w14:textId="77777777" w:rsidR="004A7E97" w:rsidRDefault="004A7E97" w:rsidP="004A7E97">
      <w:pPr>
        <w:pStyle w:val="Heading1"/>
      </w:pPr>
      <w:r>
        <w:t>Formatting Guidelines for Final Documentation</w:t>
      </w:r>
    </w:p>
    <w:p w14:paraId="44333ED5" w14:textId="77777777" w:rsidR="004A7E97" w:rsidRDefault="004A7E97" w:rsidP="004A7E97">
      <w:pPr>
        <w:pStyle w:val="ListParagraph"/>
        <w:numPr>
          <w:ilvl w:val="0"/>
          <w:numId w:val="7"/>
        </w:numPr>
      </w:pPr>
      <w:r>
        <w:t>Your document must have a table of contents.</w:t>
      </w:r>
    </w:p>
    <w:p w14:paraId="7CFE4944" w14:textId="77777777" w:rsidR="004A7E97" w:rsidRDefault="004A7E97" w:rsidP="004A7E97">
      <w:pPr>
        <w:pStyle w:val="ListParagraph"/>
        <w:numPr>
          <w:ilvl w:val="0"/>
          <w:numId w:val="7"/>
        </w:numPr>
      </w:pPr>
      <w:r>
        <w:t xml:space="preserve">All class, method names, code must be in </w:t>
      </w:r>
      <w:proofErr w:type="spellStart"/>
      <w:r w:rsidRPr="004A7E97">
        <w:rPr>
          <w:rFonts w:ascii="Courier" w:hAnsi="Courier" w:cs="Courier"/>
        </w:rPr>
        <w:t>monospace</w:t>
      </w:r>
      <w:proofErr w:type="spellEnd"/>
      <w:r>
        <w:t xml:space="preserve"> font. Use a font like Courier, Monaco, etc.</w:t>
      </w:r>
    </w:p>
    <w:p w14:paraId="424DB861" w14:textId="77777777" w:rsidR="004A7E97" w:rsidRDefault="004A7E97" w:rsidP="004A7E97">
      <w:pPr>
        <w:pStyle w:val="ListParagraph"/>
        <w:numPr>
          <w:ilvl w:val="0"/>
          <w:numId w:val="7"/>
        </w:numPr>
      </w:pPr>
      <w:r>
        <w:t>All figures must be labeled.</w:t>
      </w:r>
    </w:p>
    <w:p w14:paraId="3AA732B0" w14:textId="77777777" w:rsidR="004A7E97" w:rsidRDefault="004A7E97" w:rsidP="004A7E97">
      <w:pPr>
        <w:pStyle w:val="ListParagraph"/>
        <w:numPr>
          <w:ilvl w:val="0"/>
          <w:numId w:val="7"/>
        </w:numPr>
      </w:pPr>
      <w:r>
        <w:t>Do not draw the diagrams by hand – use a diagraming tool.</w:t>
      </w:r>
    </w:p>
    <w:p w14:paraId="3B504E6C" w14:textId="77777777" w:rsidR="004A7E97" w:rsidRDefault="004A7E97" w:rsidP="004A7E97">
      <w:pPr>
        <w:pStyle w:val="ListParagraph"/>
        <w:numPr>
          <w:ilvl w:val="0"/>
          <w:numId w:val="7"/>
        </w:numPr>
      </w:pPr>
      <w:r>
        <w:t>All pages must be numbered.</w:t>
      </w:r>
    </w:p>
    <w:p w14:paraId="12DD5FD3" w14:textId="77777777" w:rsidR="004A7E97" w:rsidRDefault="004A7E97" w:rsidP="004A7E97">
      <w:pPr>
        <w:pStyle w:val="ListParagraph"/>
        <w:numPr>
          <w:ilvl w:val="0"/>
          <w:numId w:val="7"/>
        </w:numPr>
      </w:pPr>
      <w:r>
        <w:t xml:space="preserve">Your documentation should follow consistent formatting for sections, headers, etc., for the </w:t>
      </w:r>
      <w:r w:rsidRPr="004A7E97">
        <w:rPr>
          <w:i/>
          <w:iCs/>
        </w:rPr>
        <w:t>entire</w:t>
      </w:r>
      <w:r>
        <w:t xml:space="preserve"> document.</w:t>
      </w:r>
    </w:p>
    <w:p w14:paraId="51B1EC48" w14:textId="77777777" w:rsidR="004A7E97" w:rsidRDefault="004A7E97" w:rsidP="004A7E97">
      <w:pPr>
        <w:pStyle w:val="ListParagraph"/>
        <w:numPr>
          <w:ilvl w:val="0"/>
          <w:numId w:val="7"/>
        </w:numPr>
      </w:pPr>
      <w:r>
        <w:t xml:space="preserve">Your documentation should be </w:t>
      </w:r>
      <w:r w:rsidRPr="004A7E97">
        <w:rPr>
          <w:b/>
          <w:bCs/>
        </w:rPr>
        <w:t>at least</w:t>
      </w:r>
      <w:r>
        <w:t xml:space="preserve"> 5 pages but not more than 15 pages.</w:t>
      </w:r>
    </w:p>
    <w:p w14:paraId="31C25CB3" w14:textId="77777777" w:rsidR="004A7E97" w:rsidRDefault="004A7E97" w:rsidP="004A7E97">
      <w:pPr>
        <w:rPr>
          <w:b/>
        </w:rPr>
      </w:pPr>
    </w:p>
    <w:p w14:paraId="086B1101" w14:textId="77777777" w:rsidR="004A7E97" w:rsidRDefault="004A7E97" w:rsidP="004A7E97">
      <w:pPr>
        <w:rPr>
          <w:b/>
        </w:rPr>
      </w:pPr>
      <w:r w:rsidRPr="004A7E97">
        <w:rPr>
          <w:b/>
        </w:rPr>
        <w:t xml:space="preserve">Failure to follow </w:t>
      </w:r>
      <w:r w:rsidRPr="004A7E97">
        <w:rPr>
          <w:b/>
          <w:i/>
          <w:iCs/>
        </w:rPr>
        <w:t>any</w:t>
      </w:r>
      <w:r w:rsidRPr="004A7E97">
        <w:rPr>
          <w:b/>
        </w:rPr>
        <w:t xml:space="preserve"> of the formatting issues will result in severe deductions (possibly resulting in 0).</w:t>
      </w:r>
    </w:p>
    <w:p w14:paraId="0E77FBE7" w14:textId="77777777" w:rsidR="004A7E97" w:rsidRPr="004A7E97" w:rsidRDefault="004A7E97" w:rsidP="004A7E97">
      <w:pPr>
        <w:rPr>
          <w:b/>
        </w:rPr>
      </w:pPr>
    </w:p>
    <w:p w14:paraId="2C078AA9" w14:textId="77777777" w:rsidR="004A7E97" w:rsidRDefault="004A7E97" w:rsidP="004A7E97">
      <w:r>
        <w:t xml:space="preserve">Please proof read your documentation to avoid spelling mistakes and grammatical errors. Follow the rules that you have learned from CS429 to structure your sentences and paragraphs. </w:t>
      </w:r>
      <w:r>
        <w:rPr>
          <w:b/>
          <w:bCs/>
        </w:rPr>
        <w:t>Do not write in a</w:t>
      </w:r>
      <w:r>
        <w:t xml:space="preserve"> </w:t>
      </w:r>
      <w:hyperlink r:id="rId6" w:history="1">
        <w:r>
          <w:rPr>
            <w:b/>
            <w:bCs/>
            <w:color w:val="2E5E9F"/>
          </w:rPr>
          <w:t>colloquial</w:t>
        </w:r>
      </w:hyperlink>
      <w:r>
        <w:t xml:space="preserve"> </w:t>
      </w:r>
      <w:r>
        <w:rPr>
          <w:b/>
          <w:bCs/>
        </w:rPr>
        <w:t>manner</w:t>
      </w:r>
      <w:r>
        <w:t xml:space="preserve">. In short, make a </w:t>
      </w:r>
      <w:r>
        <w:rPr>
          <w:i/>
          <w:iCs/>
        </w:rPr>
        <w:t>professional</w:t>
      </w:r>
      <w:r>
        <w:t xml:space="preserve"> document for submission. Note that it </w:t>
      </w:r>
      <w:r>
        <w:rPr>
          <w:i/>
          <w:iCs/>
        </w:rPr>
        <w:t>can</w:t>
      </w:r>
      <w:r>
        <w:t xml:space="preserve"> include humor and yet be professional.</w:t>
      </w:r>
    </w:p>
    <w:p w14:paraId="385F42A5" w14:textId="77777777" w:rsidR="004A7E97" w:rsidRDefault="004A7E97" w:rsidP="004A7E97"/>
    <w:p w14:paraId="398C9832" w14:textId="77777777" w:rsidR="005D1A01" w:rsidRDefault="004A7E97" w:rsidP="004A7E97">
      <w:r>
        <w:t xml:space="preserve">Keep your documentation short and to the point. If you are using a framework, you don't need to describe the framework in detail. Instead focus on the big picture. For instance, if you are using a web framework, then you should just explain the </w:t>
      </w:r>
      <w:r>
        <w:rPr>
          <w:i/>
          <w:iCs/>
        </w:rPr>
        <w:t>metaphor</w:t>
      </w:r>
      <w:r>
        <w:t xml:space="preserve"> behind it (</w:t>
      </w:r>
      <w:proofErr w:type="spellStart"/>
      <w:r>
        <w:t>eg</w:t>
      </w:r>
      <w:proofErr w:type="spellEnd"/>
      <w:r>
        <w:t xml:space="preserve">., "Web Framework X is based on the Model-View-Controller pattern. Our models follow the </w:t>
      </w:r>
      <w:hyperlink r:id="rId7" w:history="1">
        <w:r>
          <w:rPr>
            <w:color w:val="2E5E9F"/>
          </w:rPr>
          <w:t>Active Record</w:t>
        </w:r>
      </w:hyperlink>
      <w:r>
        <w:t xml:space="preserve"> pattern to interface with the database. ...").</w:t>
      </w:r>
    </w:p>
    <w:sectPr w:rsidR="005D1A01" w:rsidSect="00650E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78142BF"/>
    <w:multiLevelType w:val="hybridMultilevel"/>
    <w:tmpl w:val="A6825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B1E5B"/>
    <w:multiLevelType w:val="hybridMultilevel"/>
    <w:tmpl w:val="9B4E7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97"/>
    <w:rsid w:val="004616A0"/>
    <w:rsid w:val="004A7E97"/>
    <w:rsid w:val="004C18E6"/>
    <w:rsid w:val="00C4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286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97"/>
  </w:style>
  <w:style w:type="paragraph" w:styleId="Heading1">
    <w:name w:val="heading 1"/>
    <w:basedOn w:val="Normal"/>
    <w:next w:val="Normal"/>
    <w:link w:val="Heading1Char"/>
    <w:uiPriority w:val="9"/>
    <w:qFormat/>
    <w:rsid w:val="004A7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E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sers.ece.utexas.edu/~perry/education/SE-Intro/fakeit.pdf" TargetMode="External"/><Relationship Id="rId6" Type="http://schemas.openxmlformats.org/officeDocument/2006/relationships/hyperlink" Target="http://en.wikipedia.org/wiki/Colloquial" TargetMode="External"/><Relationship Id="rId7" Type="http://schemas.openxmlformats.org/officeDocument/2006/relationships/hyperlink" Target="http://en.wikipedia.org/wiki/Active_record_patter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635</Words>
  <Characters>3625</Characters>
  <Application>Microsoft Macintosh Word</Application>
  <DocSecurity>0</DocSecurity>
  <Lines>30</Lines>
  <Paragraphs>8</Paragraphs>
  <ScaleCrop>false</ScaleCrop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Katzenbaer</dc:creator>
  <cp:keywords/>
  <dc:description/>
  <cp:lastModifiedBy>Terrence Katzenbaer</cp:lastModifiedBy>
  <cp:revision>1</cp:revision>
  <dcterms:created xsi:type="dcterms:W3CDTF">2015-04-23T17:55:00Z</dcterms:created>
  <dcterms:modified xsi:type="dcterms:W3CDTF">2015-04-23T17:59:00Z</dcterms:modified>
</cp:coreProperties>
</file>